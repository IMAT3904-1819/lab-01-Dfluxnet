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EFD4DF" w14:textId="77777777" w:rsidR="003A3989" w:rsidRPr="0035323A" w:rsidRDefault="00DD3870">
      <w:pPr>
        <w:pStyle w:val="Heading2"/>
        <w:rPr>
          <w:rFonts w:asciiTheme="majorHAnsi" w:hAnsiTheme="majorHAnsi"/>
          <w:color w:val="000000"/>
          <w:lang w:val="en-GB"/>
        </w:rPr>
      </w:pPr>
      <w:r w:rsidRPr="0035323A">
        <w:rPr>
          <w:rFonts w:asciiTheme="majorHAnsi" w:hAnsiTheme="majorHAnsi"/>
          <w:color w:val="000000"/>
          <w:lang w:val="en-GB"/>
        </w:rPr>
        <w:t>Lab Session 1</w:t>
      </w:r>
      <w:r w:rsidR="00EE02EC" w:rsidRPr="0035323A">
        <w:rPr>
          <w:rFonts w:asciiTheme="majorHAnsi" w:hAnsiTheme="majorHAnsi"/>
          <w:color w:val="000000"/>
          <w:lang w:val="en-GB"/>
        </w:rPr>
        <w:t xml:space="preserve"> –</w:t>
      </w:r>
      <w:r w:rsidR="00AD68AF" w:rsidRPr="0035323A">
        <w:rPr>
          <w:rFonts w:asciiTheme="majorHAnsi" w:hAnsiTheme="majorHAnsi"/>
          <w:color w:val="000000"/>
          <w:lang w:val="en-GB"/>
        </w:rPr>
        <w:t xml:space="preserve">Introduction to the </w:t>
      </w:r>
      <w:r w:rsidR="00FD1CD5" w:rsidRPr="0035323A">
        <w:rPr>
          <w:rFonts w:asciiTheme="majorHAnsi" w:hAnsiTheme="majorHAnsi"/>
          <w:color w:val="000000"/>
          <w:lang w:val="en-GB"/>
        </w:rPr>
        <w:t>games</w:t>
      </w:r>
      <w:r w:rsidR="00AD68AF" w:rsidRPr="0035323A">
        <w:rPr>
          <w:rFonts w:asciiTheme="majorHAnsi" w:hAnsiTheme="majorHAnsi"/>
          <w:color w:val="000000"/>
          <w:lang w:val="en-GB"/>
        </w:rPr>
        <w:t xml:space="preserve"> design road map.</w:t>
      </w:r>
    </w:p>
    <w:p w14:paraId="251EF6D1" w14:textId="77777777" w:rsidR="003A3989" w:rsidRPr="0035323A" w:rsidRDefault="003A3989">
      <w:pPr>
        <w:rPr>
          <w:rFonts w:asciiTheme="majorHAnsi" w:hAnsiTheme="majorHAnsi"/>
          <w:color w:val="000000"/>
          <w:lang w:val="en-GB"/>
        </w:rPr>
      </w:pPr>
    </w:p>
    <w:p w14:paraId="6CB0D373" w14:textId="77777777" w:rsidR="003A3989" w:rsidRPr="0064710B" w:rsidRDefault="00EE02EC" w:rsidP="0035323A">
      <w:pPr>
        <w:pStyle w:val="Heading1"/>
        <w:numPr>
          <w:ilvl w:val="0"/>
          <w:numId w:val="0"/>
        </w:numPr>
        <w:rPr>
          <w:rFonts w:asciiTheme="majorHAnsi" w:hAnsiTheme="majorHAnsi" w:cs="Liberation Sans"/>
          <w:color w:val="auto"/>
          <w:lang w:val="en-GB"/>
        </w:rPr>
      </w:pPr>
      <w:r w:rsidRPr="0064710B">
        <w:rPr>
          <w:rFonts w:asciiTheme="majorHAnsi" w:hAnsiTheme="majorHAnsi"/>
          <w:color w:val="auto"/>
        </w:rPr>
        <w:t>Objectives</w:t>
      </w:r>
    </w:p>
    <w:p w14:paraId="66762E86" w14:textId="77777777" w:rsidR="003A3989" w:rsidRPr="0064710B" w:rsidRDefault="00EE02EC">
      <w:pPr>
        <w:rPr>
          <w:rFonts w:asciiTheme="majorHAnsi" w:hAnsiTheme="majorHAnsi" w:cs="Liberation Sans"/>
          <w:color w:val="auto"/>
          <w:lang w:val="en-GB"/>
        </w:rPr>
      </w:pPr>
      <w:r w:rsidRPr="0064710B">
        <w:rPr>
          <w:rFonts w:asciiTheme="majorHAnsi" w:hAnsiTheme="majorHAnsi" w:cs="Liberation Sans"/>
          <w:color w:val="auto"/>
          <w:lang w:val="en-GB"/>
        </w:rPr>
        <w:t xml:space="preserve">The objectives for this week are: </w:t>
      </w:r>
    </w:p>
    <w:p w14:paraId="2FAD8707" w14:textId="77777777" w:rsidR="00AD68AF" w:rsidRPr="0064710B" w:rsidRDefault="00AD68AF">
      <w:pPr>
        <w:numPr>
          <w:ilvl w:val="0"/>
          <w:numId w:val="5"/>
        </w:numPr>
        <w:rPr>
          <w:rFonts w:asciiTheme="majorHAnsi" w:hAnsiTheme="majorHAnsi" w:cs="Liberation Sans"/>
          <w:color w:val="auto"/>
          <w:lang w:val="en-GB"/>
        </w:rPr>
      </w:pPr>
      <w:r w:rsidRPr="0064710B">
        <w:rPr>
          <w:rFonts w:asciiTheme="majorHAnsi" w:hAnsiTheme="majorHAnsi" w:cs="Liberation Sans"/>
          <w:color w:val="auto"/>
          <w:lang w:val="en-GB"/>
        </w:rPr>
        <w:t>Introduction to the module.</w:t>
      </w:r>
    </w:p>
    <w:p w14:paraId="13E74882" w14:textId="77777777" w:rsidR="0077252D" w:rsidRPr="0064710B" w:rsidRDefault="0077252D">
      <w:pPr>
        <w:numPr>
          <w:ilvl w:val="0"/>
          <w:numId w:val="5"/>
        </w:numPr>
        <w:rPr>
          <w:rFonts w:asciiTheme="majorHAnsi" w:hAnsiTheme="majorHAnsi" w:cs="Liberation Sans"/>
          <w:color w:val="auto"/>
          <w:lang w:val="en-GB"/>
        </w:rPr>
      </w:pPr>
      <w:r w:rsidRPr="0064710B">
        <w:rPr>
          <w:rFonts w:asciiTheme="majorHAnsi" w:hAnsiTheme="majorHAnsi" w:cs="Liberation Sans"/>
          <w:color w:val="auto"/>
          <w:lang w:val="en-GB"/>
        </w:rPr>
        <w:t>Consideration of conceptualising game ideas.</w:t>
      </w:r>
    </w:p>
    <w:p w14:paraId="48FA107C" w14:textId="77777777" w:rsidR="00FD1CD5" w:rsidRPr="0064710B" w:rsidRDefault="00FD1CD5">
      <w:pPr>
        <w:numPr>
          <w:ilvl w:val="0"/>
          <w:numId w:val="5"/>
        </w:numPr>
        <w:rPr>
          <w:rFonts w:asciiTheme="majorHAnsi" w:hAnsiTheme="majorHAnsi" w:cs="Liberation Sans"/>
          <w:color w:val="auto"/>
          <w:lang w:val="en-GB"/>
        </w:rPr>
      </w:pPr>
      <w:r w:rsidRPr="0064710B">
        <w:rPr>
          <w:rFonts w:asciiTheme="majorHAnsi" w:hAnsiTheme="majorHAnsi" w:cs="Liberation Sans"/>
          <w:color w:val="auto"/>
          <w:lang w:val="en-GB"/>
        </w:rPr>
        <w:t>Understand what is considered by the concept of a game designer.</w:t>
      </w:r>
    </w:p>
    <w:p w14:paraId="155B69DC" w14:textId="77777777" w:rsidR="003A3989" w:rsidRPr="0064710B" w:rsidRDefault="00EE02EC" w:rsidP="0035323A">
      <w:pPr>
        <w:pStyle w:val="Heading1"/>
        <w:numPr>
          <w:ilvl w:val="0"/>
          <w:numId w:val="0"/>
        </w:numPr>
        <w:rPr>
          <w:rFonts w:asciiTheme="majorHAnsi" w:hAnsiTheme="majorHAnsi" w:cs="Liberation Sans"/>
          <w:color w:val="auto"/>
          <w:sz w:val="24"/>
          <w:szCs w:val="24"/>
        </w:rPr>
      </w:pPr>
      <w:r w:rsidRPr="0064710B">
        <w:rPr>
          <w:rFonts w:asciiTheme="majorHAnsi" w:hAnsiTheme="majorHAnsi"/>
          <w:color w:val="auto"/>
        </w:rPr>
        <w:t>Tasks</w:t>
      </w:r>
    </w:p>
    <w:p w14:paraId="5C66AF8F" w14:textId="77777777" w:rsidR="003A3989" w:rsidRPr="0064710B" w:rsidRDefault="00EE02EC">
      <w:pPr>
        <w:pStyle w:val="Heading1"/>
        <w:numPr>
          <w:ilvl w:val="0"/>
          <w:numId w:val="0"/>
        </w:numPr>
        <w:rPr>
          <w:rFonts w:asciiTheme="majorHAnsi" w:hAnsiTheme="majorHAnsi" w:cs="Liberation Sans"/>
          <w:color w:val="auto"/>
          <w:sz w:val="24"/>
          <w:szCs w:val="24"/>
        </w:rPr>
      </w:pPr>
      <w:r w:rsidRPr="0064710B">
        <w:rPr>
          <w:rFonts w:asciiTheme="majorHAnsi" w:hAnsiTheme="majorHAnsi" w:cs="Liberation Sans"/>
          <w:color w:val="auto"/>
          <w:sz w:val="24"/>
          <w:szCs w:val="24"/>
        </w:rPr>
        <w:t xml:space="preserve">Task 1 </w:t>
      </w:r>
    </w:p>
    <w:p w14:paraId="0E6CCF56" w14:textId="77777777" w:rsidR="0064710B" w:rsidRDefault="0064710B" w:rsidP="0064710B">
      <w:pPr>
        <w:pStyle w:val="BodyText"/>
        <w:numPr>
          <w:ilvl w:val="0"/>
          <w:numId w:val="7"/>
        </w:numPr>
        <w:rPr>
          <w:rFonts w:asciiTheme="majorHAnsi" w:hAnsiTheme="majorHAnsi"/>
          <w:color w:val="auto"/>
        </w:rPr>
      </w:pPr>
      <w:r>
        <w:rPr>
          <w:rFonts w:asciiTheme="majorHAnsi" w:hAnsiTheme="majorHAnsi"/>
          <w:color w:val="auto"/>
        </w:rPr>
        <w:t>This first week requires that you f</w:t>
      </w:r>
      <w:r w:rsidRPr="0064710B">
        <w:rPr>
          <w:rFonts w:asciiTheme="majorHAnsi" w:hAnsiTheme="majorHAnsi"/>
          <w:color w:val="auto"/>
        </w:rPr>
        <w:t xml:space="preserve">orm a </w:t>
      </w:r>
      <w:r>
        <w:rPr>
          <w:rFonts w:asciiTheme="majorHAnsi" w:hAnsiTheme="majorHAnsi"/>
          <w:color w:val="auto"/>
        </w:rPr>
        <w:t xml:space="preserve">group of 3 to 4 people. </w:t>
      </w:r>
    </w:p>
    <w:p w14:paraId="16CA27BC" w14:textId="77777777" w:rsidR="00DA10AE" w:rsidRDefault="00DA10AE" w:rsidP="0064710B">
      <w:pPr>
        <w:pStyle w:val="BodyText"/>
        <w:numPr>
          <w:ilvl w:val="0"/>
          <w:numId w:val="7"/>
        </w:numPr>
        <w:rPr>
          <w:rFonts w:asciiTheme="majorHAnsi" w:hAnsiTheme="majorHAnsi"/>
          <w:color w:val="auto"/>
        </w:rPr>
      </w:pPr>
      <w:r>
        <w:rPr>
          <w:rFonts w:asciiTheme="majorHAnsi" w:hAnsiTheme="majorHAnsi"/>
          <w:color w:val="auto"/>
        </w:rPr>
        <w:t>In your groups, discuss:</w:t>
      </w:r>
    </w:p>
    <w:p w14:paraId="2DF13EEB" w14:textId="1663A554" w:rsidR="00DA10AE" w:rsidRDefault="5B114F65" w:rsidP="5B114F65">
      <w:pPr>
        <w:pStyle w:val="BodyText"/>
        <w:numPr>
          <w:ilvl w:val="1"/>
          <w:numId w:val="7"/>
        </w:numPr>
        <w:rPr>
          <w:rFonts w:asciiTheme="majorHAnsi" w:eastAsiaTheme="majorEastAsia" w:hAnsiTheme="majorHAnsi" w:cstheme="majorBidi"/>
          <w:color w:val="auto"/>
        </w:rPr>
      </w:pPr>
      <w:r w:rsidRPr="5B114F65">
        <w:rPr>
          <w:rFonts w:asciiTheme="majorHAnsi" w:eastAsiaTheme="majorEastAsia" w:hAnsiTheme="majorHAnsi" w:cstheme="majorBidi"/>
          <w:color w:val="auto"/>
        </w:rPr>
        <w:t>What games design is and what the role of a games designer is?</w:t>
      </w:r>
    </w:p>
    <w:p w14:paraId="6EC0D72B" w14:textId="28362040" w:rsidR="00DF43BF" w:rsidRDefault="5B114F65" w:rsidP="5B114F65">
      <w:pPr>
        <w:pStyle w:val="BodyText"/>
        <w:numPr>
          <w:ilvl w:val="1"/>
          <w:numId w:val="7"/>
        </w:numPr>
        <w:rPr>
          <w:rFonts w:asciiTheme="majorHAnsi" w:eastAsiaTheme="majorEastAsia" w:hAnsiTheme="majorHAnsi" w:cstheme="majorBidi"/>
          <w:color w:val="auto"/>
        </w:rPr>
      </w:pPr>
      <w:r w:rsidRPr="5B114F65">
        <w:rPr>
          <w:rFonts w:asciiTheme="majorHAnsi" w:eastAsiaTheme="majorEastAsia" w:hAnsiTheme="majorHAnsi" w:cstheme="majorBidi"/>
          <w:color w:val="auto"/>
        </w:rPr>
        <w:t xml:space="preserve">What game design is </w:t>
      </w:r>
      <w:r w:rsidRPr="5B114F65">
        <w:rPr>
          <w:rFonts w:asciiTheme="majorHAnsi" w:eastAsiaTheme="majorEastAsia" w:hAnsiTheme="majorHAnsi" w:cstheme="majorBidi"/>
          <w:b/>
          <w:i/>
          <w:iCs/>
          <w:color w:val="auto"/>
        </w:rPr>
        <w:t xml:space="preserve">not </w:t>
      </w:r>
      <w:r w:rsidRPr="5B114F65">
        <w:rPr>
          <w:rFonts w:asciiTheme="majorHAnsi" w:eastAsiaTheme="majorEastAsia" w:hAnsiTheme="majorHAnsi" w:cstheme="majorBidi"/>
          <w:color w:val="auto"/>
        </w:rPr>
        <w:t>in terms of games construction?</w:t>
      </w:r>
    </w:p>
    <w:p w14:paraId="4E7618E9" w14:textId="77777777" w:rsidR="00DF43BF" w:rsidRPr="00DF43BF" w:rsidRDefault="00DF43BF" w:rsidP="00DF43BF">
      <w:pPr>
        <w:pStyle w:val="BodyText"/>
        <w:numPr>
          <w:ilvl w:val="0"/>
          <w:numId w:val="7"/>
        </w:numPr>
        <w:rPr>
          <w:rFonts w:asciiTheme="majorHAnsi" w:hAnsiTheme="majorHAnsi"/>
          <w:b/>
          <w:color w:val="auto"/>
          <w:u w:val="single"/>
        </w:rPr>
      </w:pPr>
      <w:r w:rsidRPr="00895AA8">
        <w:rPr>
          <w:rFonts w:asciiTheme="majorHAnsi" w:hAnsiTheme="majorHAnsi"/>
          <w:b/>
          <w:color w:val="auto"/>
          <w:u w:val="single"/>
        </w:rPr>
        <w:t>This will be discussed with the</w:t>
      </w:r>
      <w:r>
        <w:rPr>
          <w:rFonts w:asciiTheme="majorHAnsi" w:hAnsiTheme="majorHAnsi"/>
          <w:b/>
          <w:color w:val="auto"/>
          <w:u w:val="single"/>
        </w:rPr>
        <w:t xml:space="preserve"> lab</w:t>
      </w:r>
      <w:r w:rsidRPr="00895AA8">
        <w:rPr>
          <w:rFonts w:asciiTheme="majorHAnsi" w:hAnsiTheme="majorHAnsi"/>
          <w:b/>
          <w:color w:val="auto"/>
          <w:u w:val="single"/>
        </w:rPr>
        <w:t xml:space="preserve"> group and your lab tutor.</w:t>
      </w:r>
    </w:p>
    <w:p w14:paraId="260F8191" w14:textId="77777777" w:rsidR="003A3989" w:rsidRPr="0064710B" w:rsidRDefault="00EE02EC">
      <w:pPr>
        <w:rPr>
          <w:rFonts w:asciiTheme="majorHAnsi" w:hAnsiTheme="majorHAnsi" w:cs="Liberation Sans"/>
          <w:b/>
          <w:color w:val="auto"/>
          <w:szCs w:val="24"/>
          <w:lang w:val="en-GB"/>
        </w:rPr>
      </w:pPr>
      <w:r w:rsidRPr="0064710B">
        <w:rPr>
          <w:rFonts w:asciiTheme="majorHAnsi" w:hAnsiTheme="majorHAnsi" w:cs="Liberation Sans"/>
          <w:b/>
          <w:color w:val="auto"/>
          <w:szCs w:val="24"/>
          <w:lang w:val="en-GB"/>
        </w:rPr>
        <w:t>Task 2</w:t>
      </w:r>
    </w:p>
    <w:p w14:paraId="3AA375C0" w14:textId="5A73D6AE" w:rsidR="00DA10AE" w:rsidRDefault="5B114F65" w:rsidP="5B114F65">
      <w:pPr>
        <w:pStyle w:val="BodyText"/>
        <w:numPr>
          <w:ilvl w:val="0"/>
          <w:numId w:val="6"/>
        </w:numPr>
        <w:rPr>
          <w:rFonts w:asciiTheme="majorHAnsi" w:eastAsiaTheme="majorEastAsia" w:hAnsiTheme="majorHAnsi" w:cstheme="majorBidi"/>
          <w:color w:val="auto"/>
        </w:rPr>
      </w:pPr>
      <w:r w:rsidRPr="5B114F65">
        <w:rPr>
          <w:rFonts w:asciiTheme="majorHAnsi" w:eastAsiaTheme="majorEastAsia" w:hAnsiTheme="majorHAnsi" w:cstheme="majorBidi"/>
          <w:color w:val="auto"/>
        </w:rPr>
        <w:t>In your groups, discuss games you find interesting, are currently playing, are past favorites or that you consider to be poor examples from the below groups:</w:t>
      </w:r>
    </w:p>
    <w:p w14:paraId="490A2742" w14:textId="77777777" w:rsidR="00DA10AE" w:rsidRDefault="00DA10AE" w:rsidP="00DA10AE">
      <w:pPr>
        <w:pStyle w:val="BodyText"/>
        <w:numPr>
          <w:ilvl w:val="1"/>
          <w:numId w:val="6"/>
        </w:numPr>
        <w:rPr>
          <w:rFonts w:asciiTheme="majorHAnsi" w:hAnsiTheme="majorHAnsi"/>
          <w:color w:val="auto"/>
        </w:rPr>
      </w:pPr>
      <w:r>
        <w:rPr>
          <w:rFonts w:asciiTheme="majorHAnsi" w:hAnsiTheme="majorHAnsi"/>
          <w:color w:val="auto"/>
        </w:rPr>
        <w:t>First Person Shooters (FPS).</w:t>
      </w:r>
    </w:p>
    <w:p w14:paraId="4D7BE841" w14:textId="77777777" w:rsidR="00DA10AE" w:rsidRDefault="00DA10AE" w:rsidP="00DA10AE">
      <w:pPr>
        <w:pStyle w:val="BodyText"/>
        <w:numPr>
          <w:ilvl w:val="1"/>
          <w:numId w:val="6"/>
        </w:numPr>
        <w:rPr>
          <w:rFonts w:asciiTheme="majorHAnsi" w:hAnsiTheme="majorHAnsi"/>
          <w:color w:val="auto"/>
        </w:rPr>
      </w:pPr>
      <w:r>
        <w:rPr>
          <w:rFonts w:asciiTheme="majorHAnsi" w:hAnsiTheme="majorHAnsi"/>
          <w:color w:val="auto"/>
        </w:rPr>
        <w:t>Massively Multiplayer Online Role-Playing Game (MMORPG).</w:t>
      </w:r>
    </w:p>
    <w:p w14:paraId="17EC99B2" w14:textId="77777777" w:rsidR="00DA10AE" w:rsidRDefault="00DA10AE" w:rsidP="00DA10AE">
      <w:pPr>
        <w:pStyle w:val="BodyText"/>
        <w:numPr>
          <w:ilvl w:val="1"/>
          <w:numId w:val="6"/>
        </w:numPr>
        <w:rPr>
          <w:rFonts w:asciiTheme="majorHAnsi" w:hAnsiTheme="majorHAnsi"/>
          <w:color w:val="auto"/>
        </w:rPr>
      </w:pPr>
      <w:r>
        <w:rPr>
          <w:rFonts w:asciiTheme="majorHAnsi" w:hAnsiTheme="majorHAnsi"/>
          <w:color w:val="auto"/>
        </w:rPr>
        <w:t>Racing.</w:t>
      </w:r>
    </w:p>
    <w:p w14:paraId="38F26E66" w14:textId="77777777" w:rsidR="00DA10AE" w:rsidRDefault="00DA10AE" w:rsidP="00DA10AE">
      <w:pPr>
        <w:pStyle w:val="BodyText"/>
        <w:numPr>
          <w:ilvl w:val="1"/>
          <w:numId w:val="6"/>
        </w:numPr>
        <w:rPr>
          <w:rFonts w:asciiTheme="majorHAnsi" w:hAnsiTheme="majorHAnsi"/>
          <w:color w:val="auto"/>
        </w:rPr>
      </w:pPr>
      <w:r>
        <w:rPr>
          <w:rFonts w:asciiTheme="majorHAnsi" w:hAnsiTheme="majorHAnsi"/>
          <w:color w:val="auto"/>
        </w:rPr>
        <w:t>Sand box.</w:t>
      </w:r>
    </w:p>
    <w:p w14:paraId="24F417C9" w14:textId="788ABA2F" w:rsidR="00DA10AE" w:rsidRDefault="00103FEF" w:rsidP="71509FE7">
      <w:pPr>
        <w:pStyle w:val="BodyText"/>
        <w:numPr>
          <w:ilvl w:val="1"/>
          <w:numId w:val="6"/>
        </w:numPr>
        <w:rPr>
          <w:rFonts w:asciiTheme="majorHAnsi" w:eastAsiaTheme="majorEastAsia" w:hAnsiTheme="majorHAnsi" w:cstheme="majorBidi"/>
          <w:color w:val="auto"/>
        </w:rPr>
      </w:pPr>
      <w:r>
        <w:rPr>
          <w:rFonts w:asciiTheme="majorHAnsi" w:eastAsiaTheme="majorEastAsia" w:hAnsiTheme="majorHAnsi" w:cstheme="majorBidi"/>
          <w:color w:val="auto"/>
        </w:rPr>
        <w:t>Sports.</w:t>
      </w:r>
    </w:p>
    <w:p w14:paraId="48D5F3E5" w14:textId="3078E58C" w:rsidR="00DA10AE" w:rsidRDefault="71509FE7" w:rsidP="5B114F65">
      <w:pPr>
        <w:pStyle w:val="BodyText"/>
        <w:numPr>
          <w:ilvl w:val="0"/>
          <w:numId w:val="6"/>
        </w:numPr>
        <w:rPr>
          <w:rFonts w:asciiTheme="majorHAnsi" w:eastAsiaTheme="majorEastAsia" w:hAnsiTheme="majorHAnsi" w:cstheme="majorBidi"/>
          <w:color w:val="auto"/>
        </w:rPr>
      </w:pPr>
      <w:r w:rsidRPr="71509FE7">
        <w:rPr>
          <w:rFonts w:asciiTheme="majorHAnsi" w:eastAsiaTheme="majorEastAsia" w:hAnsiTheme="majorHAnsi" w:cstheme="majorBidi"/>
          <w:color w:val="auto"/>
        </w:rPr>
        <w:t xml:space="preserve">Go to the </w:t>
      </w:r>
      <w:r w:rsidRPr="71509FE7">
        <w:rPr>
          <w:rFonts w:asciiTheme="majorHAnsi" w:eastAsiaTheme="majorEastAsia" w:hAnsiTheme="majorHAnsi" w:cstheme="majorBidi"/>
          <w:b/>
          <w:color w:val="auto"/>
        </w:rPr>
        <w:t>Games</w:t>
      </w:r>
      <w:r w:rsidRPr="71509FE7">
        <w:rPr>
          <w:rFonts w:asciiTheme="majorHAnsi" w:eastAsiaTheme="majorEastAsia" w:hAnsiTheme="majorHAnsi" w:cstheme="majorBidi"/>
          <w:bCs w:val="0"/>
          <w:color w:val="auto"/>
        </w:rPr>
        <w:t xml:space="preserve"> forum and subscribe. </w:t>
      </w:r>
    </w:p>
    <w:p w14:paraId="4A2B26A0" w14:textId="56FCC227" w:rsidR="00DA10AE" w:rsidRDefault="00103FEF" w:rsidP="5B114F65">
      <w:pPr>
        <w:pStyle w:val="BodyText"/>
        <w:numPr>
          <w:ilvl w:val="0"/>
          <w:numId w:val="6"/>
        </w:numPr>
        <w:rPr>
          <w:rFonts w:asciiTheme="majorHAnsi" w:eastAsiaTheme="majorEastAsia" w:hAnsiTheme="majorHAnsi" w:cstheme="majorBidi"/>
          <w:color w:val="auto"/>
        </w:rPr>
      </w:pPr>
      <w:r>
        <w:rPr>
          <w:rFonts w:asciiTheme="majorHAnsi" w:eastAsiaTheme="majorEastAsia" w:hAnsiTheme="majorHAnsi" w:cstheme="majorBidi"/>
          <w:color w:val="auto"/>
        </w:rPr>
        <w:t>In</w:t>
      </w:r>
      <w:bookmarkStart w:id="0" w:name="_GoBack"/>
      <w:bookmarkEnd w:id="0"/>
      <w:r w:rsidR="71509FE7" w:rsidRPr="71509FE7">
        <w:rPr>
          <w:rFonts w:asciiTheme="majorHAnsi" w:eastAsiaTheme="majorEastAsia" w:hAnsiTheme="majorHAnsi" w:cstheme="majorBidi"/>
          <w:color w:val="auto"/>
        </w:rPr>
        <w:t xml:space="preserve"> the forum (see the link on Blackboard), add the list of games that you have discussed with the reasons why you have included them. </w:t>
      </w:r>
    </w:p>
    <w:p w14:paraId="6EF1725F" w14:textId="77777777" w:rsidR="00DA10AE" w:rsidRPr="00895AA8" w:rsidRDefault="00DA10AE" w:rsidP="00DA10AE">
      <w:pPr>
        <w:pStyle w:val="BodyText"/>
        <w:numPr>
          <w:ilvl w:val="0"/>
          <w:numId w:val="6"/>
        </w:numPr>
        <w:rPr>
          <w:rFonts w:asciiTheme="majorHAnsi" w:hAnsiTheme="majorHAnsi"/>
          <w:b/>
          <w:color w:val="auto"/>
          <w:u w:val="single"/>
        </w:rPr>
      </w:pPr>
      <w:r w:rsidRPr="00895AA8">
        <w:rPr>
          <w:rFonts w:asciiTheme="majorHAnsi" w:hAnsiTheme="majorHAnsi"/>
          <w:b/>
          <w:color w:val="auto"/>
          <w:u w:val="single"/>
        </w:rPr>
        <w:t>This will be discussed with the</w:t>
      </w:r>
      <w:r>
        <w:rPr>
          <w:rFonts w:asciiTheme="majorHAnsi" w:hAnsiTheme="majorHAnsi"/>
          <w:b/>
          <w:color w:val="auto"/>
          <w:u w:val="single"/>
        </w:rPr>
        <w:t xml:space="preserve"> lab</w:t>
      </w:r>
      <w:r w:rsidRPr="00895AA8">
        <w:rPr>
          <w:rFonts w:asciiTheme="majorHAnsi" w:hAnsiTheme="majorHAnsi"/>
          <w:b/>
          <w:color w:val="auto"/>
          <w:u w:val="single"/>
        </w:rPr>
        <w:t xml:space="preserve"> group and your lab tutor.</w:t>
      </w:r>
    </w:p>
    <w:p w14:paraId="48D8CBE2" w14:textId="77777777" w:rsidR="00C1129A" w:rsidRPr="0064710B" w:rsidRDefault="00C1129A" w:rsidP="00DA10AE">
      <w:pPr>
        <w:pStyle w:val="ListParagraph"/>
        <w:rPr>
          <w:rFonts w:asciiTheme="majorHAnsi" w:hAnsiTheme="majorHAnsi" w:cs="Liberation Sans"/>
          <w:color w:val="auto"/>
          <w:lang w:val="en-GB"/>
        </w:rPr>
      </w:pPr>
    </w:p>
    <w:p w14:paraId="0DC3D9C9" w14:textId="77777777" w:rsidR="003A3989" w:rsidRDefault="00EE02EC">
      <w:pPr>
        <w:pStyle w:val="Heading1"/>
        <w:numPr>
          <w:ilvl w:val="0"/>
          <w:numId w:val="0"/>
        </w:numPr>
        <w:rPr>
          <w:rFonts w:asciiTheme="majorHAnsi" w:hAnsiTheme="majorHAnsi" w:cs="Liberation Sans"/>
          <w:color w:val="auto"/>
          <w:sz w:val="24"/>
          <w:szCs w:val="24"/>
        </w:rPr>
      </w:pPr>
      <w:r w:rsidRPr="0064710B">
        <w:rPr>
          <w:rFonts w:asciiTheme="majorHAnsi" w:hAnsiTheme="majorHAnsi" w:cs="Liberation Sans"/>
          <w:color w:val="auto"/>
          <w:sz w:val="24"/>
          <w:szCs w:val="24"/>
        </w:rPr>
        <w:t>Task 3</w:t>
      </w:r>
    </w:p>
    <w:p w14:paraId="4E7293C3" w14:textId="77777777" w:rsidR="00DA10AE" w:rsidRPr="00DA10AE" w:rsidRDefault="00DA10AE" w:rsidP="00DA10AE">
      <w:pPr>
        <w:pStyle w:val="ListParagraph"/>
        <w:numPr>
          <w:ilvl w:val="0"/>
          <w:numId w:val="6"/>
        </w:numPr>
        <w:rPr>
          <w:rFonts w:asciiTheme="majorHAnsi" w:hAnsiTheme="majorHAnsi" w:cs="Liberation Sans"/>
          <w:i/>
          <w:color w:val="auto"/>
          <w:lang w:val="en-GB"/>
        </w:rPr>
      </w:pPr>
      <w:r w:rsidRPr="00DA10AE">
        <w:rPr>
          <w:rFonts w:asciiTheme="majorHAnsi" w:hAnsiTheme="majorHAnsi" w:cs="Liberation Sans"/>
          <w:color w:val="auto"/>
          <w:lang w:val="en-GB"/>
        </w:rPr>
        <w:t xml:space="preserve">The core dynamic is a single element within the game that summarises what the gameplay is. For instance, in the board games </w:t>
      </w:r>
      <w:r w:rsidRPr="00DA10AE">
        <w:rPr>
          <w:rFonts w:asciiTheme="majorHAnsi" w:hAnsiTheme="majorHAnsi" w:cs="Liberation Sans"/>
          <w:i/>
          <w:color w:val="auto"/>
          <w:lang w:val="en-GB"/>
        </w:rPr>
        <w:t>Risk</w:t>
      </w:r>
      <w:r w:rsidRPr="00DA10AE">
        <w:rPr>
          <w:rFonts w:asciiTheme="majorHAnsi" w:hAnsiTheme="majorHAnsi" w:cs="Liberation Sans"/>
          <w:color w:val="auto"/>
          <w:lang w:val="en-GB"/>
        </w:rPr>
        <w:t xml:space="preserve"> and </w:t>
      </w:r>
      <w:r w:rsidRPr="00DA10AE">
        <w:rPr>
          <w:rFonts w:asciiTheme="majorHAnsi" w:hAnsiTheme="majorHAnsi" w:cs="Liberation Sans"/>
          <w:i/>
          <w:color w:val="auto"/>
          <w:lang w:val="en-GB"/>
        </w:rPr>
        <w:t>Go</w:t>
      </w:r>
      <w:r w:rsidRPr="00DA10AE">
        <w:rPr>
          <w:rFonts w:asciiTheme="majorHAnsi" w:hAnsiTheme="majorHAnsi" w:cs="Liberation Sans"/>
          <w:color w:val="auto"/>
          <w:lang w:val="en-GB"/>
        </w:rPr>
        <w:t xml:space="preserve"> the core mechanic is acquiring territory, in </w:t>
      </w:r>
      <w:r w:rsidRPr="00DA10AE">
        <w:rPr>
          <w:rFonts w:asciiTheme="majorHAnsi" w:hAnsiTheme="majorHAnsi" w:cs="Liberation Sans"/>
          <w:i/>
          <w:color w:val="auto"/>
          <w:lang w:val="en-GB"/>
        </w:rPr>
        <w:t xml:space="preserve">Temple Run </w:t>
      </w:r>
      <w:r w:rsidRPr="00DA10AE">
        <w:rPr>
          <w:rFonts w:asciiTheme="majorHAnsi" w:hAnsiTheme="majorHAnsi" w:cs="Liberation Sans"/>
          <w:color w:val="auto"/>
          <w:lang w:val="en-GB"/>
        </w:rPr>
        <w:t>the core is</w:t>
      </w:r>
      <w:r w:rsidRPr="00DA10AE">
        <w:rPr>
          <w:rFonts w:asciiTheme="majorHAnsi" w:hAnsiTheme="majorHAnsi" w:cs="Liberation Sans"/>
          <w:i/>
          <w:color w:val="auto"/>
          <w:lang w:val="en-GB"/>
        </w:rPr>
        <w:t xml:space="preserve"> </w:t>
      </w:r>
      <w:r w:rsidRPr="00DA10AE">
        <w:rPr>
          <w:rFonts w:asciiTheme="majorHAnsi" w:hAnsiTheme="majorHAnsi" w:cs="Liberation Sans"/>
          <w:color w:val="auto"/>
          <w:lang w:val="en-GB"/>
        </w:rPr>
        <w:t xml:space="preserve">survival and in </w:t>
      </w:r>
      <w:r w:rsidRPr="00DA10AE">
        <w:rPr>
          <w:rFonts w:asciiTheme="majorHAnsi" w:hAnsiTheme="majorHAnsi" w:cs="Liberation Sans"/>
          <w:i/>
          <w:color w:val="auto"/>
          <w:lang w:val="en-GB"/>
        </w:rPr>
        <w:t xml:space="preserve">Minecraft </w:t>
      </w:r>
      <w:r w:rsidRPr="00DA10AE">
        <w:rPr>
          <w:rFonts w:asciiTheme="majorHAnsi" w:hAnsiTheme="majorHAnsi" w:cs="Liberation Sans"/>
          <w:color w:val="auto"/>
          <w:lang w:val="en-GB"/>
        </w:rPr>
        <w:t xml:space="preserve">it is building. </w:t>
      </w:r>
    </w:p>
    <w:p w14:paraId="54757167" w14:textId="77777777" w:rsidR="00DA10AE" w:rsidRPr="00DA10AE" w:rsidRDefault="5B114F65" w:rsidP="00DA10AE">
      <w:pPr>
        <w:pStyle w:val="BodyText"/>
        <w:numPr>
          <w:ilvl w:val="0"/>
          <w:numId w:val="6"/>
        </w:numPr>
        <w:rPr>
          <w:color w:val="auto"/>
        </w:rPr>
      </w:pPr>
      <w:r w:rsidRPr="5B114F65">
        <w:rPr>
          <w:rFonts w:asciiTheme="majorHAnsi" w:eastAsiaTheme="majorEastAsia" w:hAnsiTheme="majorHAnsi" w:cstheme="majorBidi"/>
          <w:color w:val="auto"/>
          <w:lang w:val="en-GB"/>
        </w:rPr>
        <w:t>Look at the list of the games that you have created in your group. Examine them and consider what the core or core dynamic is. How do these tie in with the list in the pre-lab document? Are there hybrids / compositions of these core dynamics?</w:t>
      </w:r>
    </w:p>
    <w:p w14:paraId="355C7FAE" w14:textId="44177994" w:rsidR="5B114F65" w:rsidRDefault="71509FE7" w:rsidP="5B114F65">
      <w:pPr>
        <w:pStyle w:val="BodyText"/>
        <w:numPr>
          <w:ilvl w:val="0"/>
          <w:numId w:val="6"/>
        </w:numPr>
        <w:rPr>
          <w:color w:val="auto"/>
        </w:rPr>
      </w:pPr>
      <w:r w:rsidRPr="71509FE7">
        <w:rPr>
          <w:rFonts w:asciiTheme="majorHAnsi" w:eastAsiaTheme="majorEastAsia" w:hAnsiTheme="majorHAnsi" w:cstheme="majorBidi"/>
          <w:color w:val="auto"/>
        </w:rPr>
        <w:t xml:space="preserve">Go to the </w:t>
      </w:r>
      <w:r w:rsidRPr="71509FE7">
        <w:rPr>
          <w:rFonts w:asciiTheme="majorHAnsi" w:eastAsiaTheme="majorEastAsia" w:hAnsiTheme="majorHAnsi" w:cstheme="majorBidi"/>
          <w:b/>
          <w:color w:val="auto"/>
        </w:rPr>
        <w:t>Core Dynamic</w:t>
      </w:r>
      <w:r w:rsidRPr="71509FE7">
        <w:rPr>
          <w:rFonts w:asciiTheme="majorHAnsi" w:eastAsiaTheme="majorEastAsia" w:hAnsiTheme="majorHAnsi" w:cstheme="majorBidi"/>
          <w:bCs w:val="0"/>
          <w:color w:val="auto"/>
        </w:rPr>
        <w:t xml:space="preserve"> forum and subscribe. </w:t>
      </w:r>
    </w:p>
    <w:p w14:paraId="06768F39" w14:textId="4967DA3B" w:rsidR="5B114F65" w:rsidRDefault="71509FE7" w:rsidP="5B114F65">
      <w:pPr>
        <w:pStyle w:val="BodyText"/>
        <w:numPr>
          <w:ilvl w:val="0"/>
          <w:numId w:val="6"/>
        </w:numPr>
        <w:rPr>
          <w:color w:val="auto"/>
        </w:rPr>
      </w:pPr>
      <w:r w:rsidRPr="71509FE7">
        <w:rPr>
          <w:rFonts w:asciiTheme="majorHAnsi" w:eastAsiaTheme="majorEastAsia" w:hAnsiTheme="majorHAnsi" w:cstheme="majorBidi"/>
          <w:color w:val="auto"/>
          <w:lang w:val="en-GB"/>
        </w:rPr>
        <w:t>Add this information to the correct forum section.</w:t>
      </w:r>
    </w:p>
    <w:p w14:paraId="0A3C18BA" w14:textId="77777777" w:rsidR="001E20C1" w:rsidRPr="006F3517" w:rsidRDefault="00DA10AE" w:rsidP="006F3517">
      <w:pPr>
        <w:pStyle w:val="BodyText"/>
        <w:numPr>
          <w:ilvl w:val="0"/>
          <w:numId w:val="6"/>
        </w:numPr>
        <w:rPr>
          <w:rFonts w:asciiTheme="majorHAnsi" w:hAnsiTheme="majorHAnsi"/>
          <w:b/>
          <w:color w:val="auto"/>
          <w:u w:val="single"/>
        </w:rPr>
      </w:pPr>
      <w:r w:rsidRPr="00895AA8">
        <w:rPr>
          <w:rFonts w:asciiTheme="majorHAnsi" w:hAnsiTheme="majorHAnsi"/>
          <w:b/>
          <w:color w:val="auto"/>
          <w:u w:val="single"/>
        </w:rPr>
        <w:t>This will be discussed with the</w:t>
      </w:r>
      <w:r>
        <w:rPr>
          <w:rFonts w:asciiTheme="majorHAnsi" w:hAnsiTheme="majorHAnsi"/>
          <w:b/>
          <w:color w:val="auto"/>
          <w:u w:val="single"/>
        </w:rPr>
        <w:t xml:space="preserve"> lab</w:t>
      </w:r>
      <w:r w:rsidRPr="00895AA8">
        <w:rPr>
          <w:rFonts w:asciiTheme="majorHAnsi" w:hAnsiTheme="majorHAnsi"/>
          <w:b/>
          <w:color w:val="auto"/>
          <w:u w:val="single"/>
        </w:rPr>
        <w:t xml:space="preserve"> group and your lab tutor.</w:t>
      </w:r>
    </w:p>
    <w:p w14:paraId="02E70125" w14:textId="77777777" w:rsidR="00430B7F" w:rsidRDefault="00430B7F" w:rsidP="00430B7F">
      <w:pPr>
        <w:autoSpaceDE w:val="0"/>
        <w:ind w:left="720"/>
        <w:rPr>
          <w:color w:val="000000"/>
        </w:rPr>
      </w:pPr>
    </w:p>
    <w:p w14:paraId="142F8DF6" w14:textId="77777777" w:rsidR="00EE02EC" w:rsidRDefault="00EE02EC">
      <w:pPr>
        <w:autoSpaceDE w:val="0"/>
      </w:pPr>
    </w:p>
    <w:sectPr w:rsidR="00EE02E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64BB77" w14:textId="77777777" w:rsidR="00492BA9" w:rsidRDefault="00492BA9">
      <w:pPr>
        <w:spacing w:after="0" w:line="240" w:lineRule="auto"/>
      </w:pPr>
      <w:r>
        <w:separator/>
      </w:r>
    </w:p>
  </w:endnote>
  <w:endnote w:type="continuationSeparator" w:id="0">
    <w:p w14:paraId="13F3EFA5" w14:textId="77777777" w:rsidR="00492BA9" w:rsidRDefault="00492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Courier"/>
    <w:charset w:val="00"/>
    <w:family w:val="auto"/>
    <w:pitch w:val="variable"/>
    <w:sig w:usb0="00000003"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sig w:usb0="00000000" w:usb1="500078FF" w:usb2="00000021" w:usb3="00000000" w:csb0="000001BF" w:csb1="00000000"/>
  </w:font>
  <w:font w:name="WenQuanYi Micro Hei">
    <w:charset w:val="80"/>
    <w:family w:val="auto"/>
    <w:pitch w:val="variable"/>
  </w:font>
  <w:font w:name="Lohit Hindi">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5BF47" w14:textId="77777777" w:rsidR="00DD3870" w:rsidRDefault="00DD38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E29DA" w14:textId="77777777" w:rsidR="00DD3870" w:rsidRDefault="00DD38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9488A" w14:textId="77777777" w:rsidR="00DD3870" w:rsidRDefault="00DD38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BBD59" w14:textId="77777777" w:rsidR="00492BA9" w:rsidRDefault="00492BA9">
      <w:pPr>
        <w:spacing w:after="0" w:line="240" w:lineRule="auto"/>
      </w:pPr>
      <w:r>
        <w:separator/>
      </w:r>
    </w:p>
  </w:footnote>
  <w:footnote w:type="continuationSeparator" w:id="0">
    <w:p w14:paraId="04D4F908" w14:textId="77777777" w:rsidR="00492BA9" w:rsidRDefault="00492B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2D186" w14:textId="77777777" w:rsidR="00DD3870" w:rsidRDefault="00DD38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6718C" w14:textId="77777777" w:rsidR="003A3989" w:rsidRDefault="00DD3870">
    <w:pPr>
      <w:pStyle w:val="Header"/>
    </w:pPr>
    <w:r>
      <w:rPr>
        <w:color w:val="000000"/>
        <w:lang w:val="en-GB"/>
      </w:rPr>
      <w:t>IMAT1606</w:t>
    </w:r>
    <w:r w:rsidR="00EE02EC">
      <w:rPr>
        <w:color w:val="000000"/>
        <w:lang w:val="en-GB"/>
      </w:rPr>
      <w:t xml:space="preserve"> – </w:t>
    </w:r>
    <w:r>
      <w:rPr>
        <w:color w:val="000000"/>
        <w:lang w:val="en-GB"/>
      </w:rPr>
      <w:t>Game Architecture, Design and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A37AC" w14:textId="77777777" w:rsidR="00DD3870" w:rsidRDefault="00DD38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720" w:hanging="360"/>
      </w:pPr>
    </w:lvl>
    <w:lvl w:ilvl="1">
      <w:start w:val="1"/>
      <w:numFmt w:val="none"/>
      <w:suff w:val="nothing"/>
      <w:lvlText w:val=""/>
      <w:lvlJc w:val="left"/>
      <w:pPr>
        <w:tabs>
          <w:tab w:val="num" w:pos="0"/>
        </w:tabs>
        <w:ind w:left="576" w:hanging="576"/>
      </w:pPr>
    </w:lvl>
    <w:lvl w:ilvl="2">
      <w:start w:val="1"/>
      <w:numFmt w:val="decimal"/>
      <w:pStyle w:val="Heading3"/>
      <w:lvlText w:val=".%3"/>
      <w:lvlJc w:val="left"/>
      <w:pPr>
        <w:tabs>
          <w:tab w:val="num" w:pos="1440"/>
        </w:tabs>
        <w:ind w:left="1440" w:hanging="360"/>
      </w:pPr>
    </w:lvl>
    <w:lvl w:ilvl="3">
      <w:start w:val="1"/>
      <w:numFmt w:val="decimal"/>
      <w:pStyle w:val="Heading4"/>
      <w:lvlText w:val=".%4"/>
      <w:lvlJc w:val="left"/>
      <w:pPr>
        <w:tabs>
          <w:tab w:val="num" w:pos="1800"/>
        </w:tabs>
        <w:ind w:left="1800" w:hanging="360"/>
      </w:pPr>
    </w:lvl>
    <w:lvl w:ilvl="4">
      <w:start w:val="1"/>
      <w:numFmt w:val="decimal"/>
      <w:pStyle w:val="Heading5"/>
      <w:lvlText w:val=".%5"/>
      <w:lvlJc w:val="left"/>
      <w:pPr>
        <w:tabs>
          <w:tab w:val="num" w:pos="2160"/>
        </w:tabs>
        <w:ind w:left="2160" w:hanging="360"/>
      </w:pPr>
    </w:lvl>
    <w:lvl w:ilvl="5">
      <w:start w:val="1"/>
      <w:numFmt w:val="decimal"/>
      <w:pStyle w:val="Heading6"/>
      <w:lvlText w:val=".%6"/>
      <w:lvlJc w:val="left"/>
      <w:pPr>
        <w:tabs>
          <w:tab w:val="num" w:pos="2520"/>
        </w:tabs>
        <w:ind w:left="2520" w:hanging="360"/>
      </w:pPr>
    </w:lvl>
    <w:lvl w:ilvl="6">
      <w:start w:val="1"/>
      <w:numFmt w:val="decimal"/>
      <w:pStyle w:val="Heading7"/>
      <w:lvlText w:val=".%7"/>
      <w:lvlJc w:val="left"/>
      <w:pPr>
        <w:tabs>
          <w:tab w:val="num" w:pos="2880"/>
        </w:tabs>
        <w:ind w:left="2880" w:hanging="360"/>
      </w:pPr>
    </w:lvl>
    <w:lvl w:ilvl="7">
      <w:start w:val="1"/>
      <w:numFmt w:val="decimal"/>
      <w:pStyle w:val="Heading8"/>
      <w:lvlText w:val=".%8"/>
      <w:lvlJc w:val="left"/>
      <w:pPr>
        <w:tabs>
          <w:tab w:val="num" w:pos="3240"/>
        </w:tabs>
        <w:ind w:left="3240" w:hanging="360"/>
      </w:pPr>
    </w:lvl>
    <w:lvl w:ilvl="8">
      <w:start w:val="1"/>
      <w:numFmt w:val="decimal"/>
      <w:pStyle w:val="Heading9"/>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pStyle w:val="Heading10"/>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Courier New"/>
      </w:rPr>
    </w:lvl>
    <w:lvl w:ilvl="2">
      <w:start w:val="1"/>
      <w:numFmt w:val="bullet"/>
      <w:lvlText w:val="▪"/>
      <w:lvlJc w:val="left"/>
      <w:pPr>
        <w:tabs>
          <w:tab w:val="num" w:pos="1800"/>
        </w:tabs>
        <w:ind w:left="1800" w:hanging="360"/>
      </w:pPr>
      <w:rPr>
        <w:rFonts w:ascii="OpenSymbol" w:hAnsi="OpenSymbol" w:cs="Courier New"/>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Courier New"/>
      </w:rPr>
    </w:lvl>
    <w:lvl w:ilvl="5">
      <w:start w:val="1"/>
      <w:numFmt w:val="bullet"/>
      <w:lvlText w:val="▪"/>
      <w:lvlJc w:val="left"/>
      <w:pPr>
        <w:tabs>
          <w:tab w:val="num" w:pos="2880"/>
        </w:tabs>
        <w:ind w:left="2880" w:hanging="360"/>
      </w:pPr>
      <w:rPr>
        <w:rFonts w:ascii="OpenSymbol" w:hAnsi="OpenSymbol" w:cs="Courier New"/>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Courier New"/>
      </w:rPr>
    </w:lvl>
    <w:lvl w:ilvl="8">
      <w:start w:val="1"/>
      <w:numFmt w:val="bullet"/>
      <w:lvlText w:val="▪"/>
      <w:lvlJc w:val="left"/>
      <w:pPr>
        <w:tabs>
          <w:tab w:val="num" w:pos="3960"/>
        </w:tabs>
        <w:ind w:left="3960" w:hanging="360"/>
      </w:pPr>
      <w:rPr>
        <w:rFonts w:ascii="OpenSymbol" w:hAnsi="OpenSymbol" w:cs="Courier New"/>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nsid w:val="5CA14D45"/>
    <w:multiLevelType w:val="hybridMultilevel"/>
    <w:tmpl w:val="9CB098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4B1A8C"/>
    <w:multiLevelType w:val="hybridMultilevel"/>
    <w:tmpl w:val="5144F8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334"/>
    <w:rsid w:val="0006648D"/>
    <w:rsid w:val="00103FEF"/>
    <w:rsid w:val="00121F7B"/>
    <w:rsid w:val="001E20C1"/>
    <w:rsid w:val="0035323A"/>
    <w:rsid w:val="00366CFA"/>
    <w:rsid w:val="003A3989"/>
    <w:rsid w:val="00430B7F"/>
    <w:rsid w:val="00492BA9"/>
    <w:rsid w:val="0064710B"/>
    <w:rsid w:val="00690A4F"/>
    <w:rsid w:val="006F3517"/>
    <w:rsid w:val="0077252D"/>
    <w:rsid w:val="00895AA8"/>
    <w:rsid w:val="00A302E1"/>
    <w:rsid w:val="00AD68AF"/>
    <w:rsid w:val="00B80334"/>
    <w:rsid w:val="00C1129A"/>
    <w:rsid w:val="00DA10AE"/>
    <w:rsid w:val="00DD3870"/>
    <w:rsid w:val="00DF43BF"/>
    <w:rsid w:val="00E83948"/>
    <w:rsid w:val="00EB7472"/>
    <w:rsid w:val="00EE02EC"/>
    <w:rsid w:val="00F56B7C"/>
    <w:rsid w:val="00FD1CD5"/>
    <w:rsid w:val="5B114F65"/>
    <w:rsid w:val="71509F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0DD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bCs/>
      <w:color w:val="4F81BD"/>
      <w:sz w:val="24"/>
      <w:szCs w:val="26"/>
      <w:lang w:val="en-US" w:eastAsia="zh-CN"/>
    </w:rPr>
  </w:style>
  <w:style w:type="paragraph" w:styleId="Heading1">
    <w:name w:val="heading 1"/>
    <w:basedOn w:val="Heading"/>
    <w:next w:val="BodyText"/>
    <w:qFormat/>
    <w:pPr>
      <w:numPr>
        <w:numId w:val="1"/>
      </w:numPr>
      <w:outlineLvl w:val="0"/>
    </w:pPr>
    <w:rPr>
      <w:b/>
      <w:sz w:val="32"/>
      <w:szCs w:val="32"/>
    </w:rPr>
  </w:style>
  <w:style w:type="paragraph" w:styleId="Heading2">
    <w:name w:val="heading 2"/>
    <w:next w:val="Normal"/>
    <w:qFormat/>
    <w:pPr>
      <w:keepNext/>
      <w:keepLines/>
      <w:suppressAutoHyphens/>
      <w:spacing w:before="200" w:line="276" w:lineRule="auto"/>
      <w:jc w:val="center"/>
      <w:outlineLvl w:val="1"/>
    </w:pPr>
    <w:rPr>
      <w:rFonts w:ascii="Cambria" w:hAnsi="Cambria" w:cs="Cambria"/>
      <w:b/>
      <w:color w:val="4F81BD"/>
      <w:sz w:val="32"/>
      <w:szCs w:val="26"/>
      <w:lang w:val="en-US" w:eastAsia="zh-CN"/>
    </w:rPr>
  </w:style>
  <w:style w:type="paragraph" w:styleId="Heading3">
    <w:name w:val="heading 3"/>
    <w:next w:val="Normal"/>
    <w:qFormat/>
    <w:pPr>
      <w:keepNext/>
      <w:keepLines/>
      <w:numPr>
        <w:ilvl w:val="2"/>
        <w:numId w:val="1"/>
      </w:numPr>
      <w:suppressAutoHyphens/>
      <w:spacing w:before="200" w:line="276" w:lineRule="auto"/>
      <w:outlineLvl w:val="2"/>
    </w:pPr>
    <w:rPr>
      <w:rFonts w:ascii="Calibri" w:hAnsi="Calibri"/>
      <w:b/>
      <w:color w:val="4F81BD"/>
      <w:sz w:val="26"/>
      <w:szCs w:val="26"/>
      <w:lang w:val="en-US" w:eastAsia="zh-CN"/>
    </w:rPr>
  </w:style>
  <w:style w:type="paragraph" w:styleId="Heading4">
    <w:name w:val="heading 4"/>
    <w:basedOn w:val="Heading"/>
    <w:next w:val="BodyText"/>
    <w:qFormat/>
    <w:pPr>
      <w:numPr>
        <w:ilvl w:val="3"/>
        <w:numId w:val="1"/>
      </w:numPr>
      <w:outlineLvl w:val="3"/>
    </w:pPr>
    <w:rPr>
      <w:b/>
      <w:i/>
      <w:iCs/>
      <w:sz w:val="24"/>
      <w:szCs w:val="24"/>
    </w:rPr>
  </w:style>
  <w:style w:type="paragraph" w:styleId="Heading5">
    <w:name w:val="heading 5"/>
    <w:basedOn w:val="Heading"/>
    <w:next w:val="BodyText"/>
    <w:qFormat/>
    <w:pPr>
      <w:numPr>
        <w:ilvl w:val="4"/>
        <w:numId w:val="1"/>
      </w:numPr>
      <w:outlineLvl w:val="4"/>
    </w:pPr>
    <w:rPr>
      <w:b/>
      <w:sz w:val="24"/>
      <w:szCs w:val="24"/>
    </w:rPr>
  </w:style>
  <w:style w:type="paragraph" w:styleId="Heading6">
    <w:name w:val="heading 6"/>
    <w:basedOn w:val="Heading"/>
    <w:next w:val="BodyText"/>
    <w:qFormat/>
    <w:pPr>
      <w:numPr>
        <w:ilvl w:val="5"/>
        <w:numId w:val="1"/>
      </w:numPr>
      <w:outlineLvl w:val="5"/>
    </w:pPr>
    <w:rPr>
      <w:b/>
      <w:sz w:val="21"/>
      <w:szCs w:val="21"/>
    </w:rPr>
  </w:style>
  <w:style w:type="paragraph" w:styleId="Heading7">
    <w:name w:val="heading 7"/>
    <w:basedOn w:val="Heading"/>
    <w:next w:val="BodyText"/>
    <w:qFormat/>
    <w:pPr>
      <w:numPr>
        <w:ilvl w:val="6"/>
        <w:numId w:val="1"/>
      </w:numPr>
      <w:outlineLvl w:val="6"/>
    </w:pPr>
    <w:rPr>
      <w:b/>
      <w:sz w:val="21"/>
      <w:szCs w:val="21"/>
    </w:rPr>
  </w:style>
  <w:style w:type="paragraph" w:styleId="Heading8">
    <w:name w:val="heading 8"/>
    <w:basedOn w:val="Heading"/>
    <w:next w:val="BodyText"/>
    <w:qFormat/>
    <w:pPr>
      <w:numPr>
        <w:ilvl w:val="7"/>
        <w:numId w:val="1"/>
      </w:numPr>
      <w:outlineLvl w:val="7"/>
    </w:pPr>
    <w:rPr>
      <w:b/>
      <w:sz w:val="21"/>
      <w:szCs w:val="21"/>
    </w:rPr>
  </w:style>
  <w:style w:type="paragraph" w:styleId="Heading9">
    <w:name w:val="heading 9"/>
    <w:basedOn w:val="Heading"/>
    <w:next w:val="BodyText"/>
    <w:qFormat/>
    <w:pPr>
      <w:numPr>
        <w:ilvl w:val="8"/>
        <w:numId w:val="1"/>
      </w:numPr>
      <w:outlineLvl w:val="8"/>
    </w:pPr>
    <w:rPr>
      <w:b/>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4z0">
    <w:name w:val="WW8Num4z0"/>
    <w:rPr>
      <w:rFonts w:ascii="Symbol" w:hAnsi="Symbol" w:cs="Symbol"/>
    </w:rPr>
  </w:style>
  <w:style w:type="character" w:customStyle="1" w:styleId="WW8Num4z1">
    <w:name w:val="WW8Num4z1"/>
    <w:rPr>
      <w:rFonts w:ascii="OpenSymbol" w:hAnsi="OpenSymbol" w:cs="Courier New"/>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2z0">
    <w:name w:val="WW8Num2z0"/>
    <w:rPr>
      <w:rFonts w:ascii="Symbol" w:hAnsi="Symbol" w:cs="Symbol"/>
    </w:rPr>
  </w:style>
  <w:style w:type="character" w:customStyle="1" w:styleId="WW-Absatz-Standardschriftart111111">
    <w:name w:val="WW-Absatz-Standardschriftart111111"/>
  </w:style>
  <w:style w:type="character" w:customStyle="1" w:styleId="WW8Num3z2">
    <w:name w:val="WW8Num3z2"/>
    <w:rPr>
      <w:rFonts w:ascii="Wingdings" w:hAnsi="Wingdings" w:cs="Wingdings"/>
    </w:rPr>
  </w:style>
  <w:style w:type="character" w:customStyle="1" w:styleId="Heading2Char">
    <w:name w:val="Heading 2 Char"/>
    <w:rPr>
      <w:rFonts w:ascii="Cambria" w:eastAsia="Times New Roman" w:hAnsi="Cambria" w:cs="Cambria"/>
      <w:b/>
      <w:color w:val="4F81BD"/>
      <w:sz w:val="32"/>
      <w:szCs w:val="26"/>
      <w:lang w:val="en-US" w:bidi="ar-SA"/>
    </w:rPr>
  </w:style>
  <w:style w:type="character" w:customStyle="1" w:styleId="Heading3Char">
    <w:name w:val="Heading 3 Char"/>
    <w:rPr>
      <w:rFonts w:eastAsia="Times New Roman"/>
      <w:b/>
      <w:color w:val="4F81BD"/>
      <w:sz w:val="26"/>
      <w:szCs w:val="26"/>
      <w:lang w:val="en-US" w:bidi="ar-SA"/>
    </w:rPr>
  </w:style>
  <w:style w:type="character" w:customStyle="1" w:styleId="HeaderChar">
    <w:name w:val="Header Char"/>
    <w:rPr>
      <w:bCs/>
      <w:color w:val="4F81BD"/>
      <w:sz w:val="24"/>
      <w:szCs w:val="26"/>
    </w:rPr>
  </w:style>
  <w:style w:type="character" w:customStyle="1" w:styleId="FooterChar">
    <w:name w:val="Footer Char"/>
    <w:rPr>
      <w:bCs/>
      <w:color w:val="4F81BD"/>
      <w:sz w:val="24"/>
      <w:szCs w:val="26"/>
    </w:rPr>
  </w:style>
  <w:style w:type="character" w:styleId="Hyperlink">
    <w:name w:val="Hyperlink"/>
    <w:rPr>
      <w:color w:val="0000FF"/>
      <w:u w:val="single"/>
    </w:rPr>
  </w:style>
  <w:style w:type="character" w:styleId="Strong">
    <w:name w:val="Strong"/>
    <w:qFormat/>
    <w:rPr>
      <w:b/>
      <w:bCs/>
    </w:rPr>
  </w:style>
  <w:style w:type="character" w:styleId="Emphasis">
    <w:name w:val="Emphasis"/>
    <w:qFormat/>
    <w:rPr>
      <w:i/>
      <w:iCs/>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pPr>
      <w:suppressLineNumbers/>
    </w:pPr>
    <w:rPr>
      <w:rFonts w:cs="Lohit Hindi"/>
    </w:rPr>
  </w:style>
  <w:style w:type="paragraph" w:customStyle="1" w:styleId="Code">
    <w:name w:val="Code"/>
    <w:next w:val="Normal"/>
    <w:pPr>
      <w:suppressAutoHyphens/>
      <w:spacing w:after="200" w:line="276" w:lineRule="auto"/>
      <w:ind w:left="720"/>
    </w:pPr>
    <w:rPr>
      <w:rFonts w:ascii="Courier New" w:eastAsia="Calibri" w:hAnsi="Courier New" w:cs="Courier New"/>
      <w:bCs/>
      <w:color w:val="4F81BD"/>
      <w:szCs w:val="26"/>
      <w:lang w:eastAsia="zh-CN"/>
    </w:rPr>
  </w:style>
  <w:style w:type="paragraph" w:styleId="Header">
    <w:name w:val="header"/>
    <w:basedOn w:val="Normal"/>
    <w:pPr>
      <w:tabs>
        <w:tab w:val="center" w:pos="4680"/>
        <w:tab w:val="right" w:pos="9360"/>
      </w:tabs>
    </w:pPr>
    <w:rPr>
      <w:lang w:val="x-none"/>
    </w:rPr>
  </w:style>
  <w:style w:type="paragraph" w:styleId="Footer">
    <w:name w:val="footer"/>
    <w:basedOn w:val="Normal"/>
    <w:pPr>
      <w:tabs>
        <w:tab w:val="center" w:pos="4680"/>
        <w:tab w:val="right" w:pos="9360"/>
      </w:tabs>
    </w:pPr>
    <w:rPr>
      <w:lang w:val="x-none"/>
    </w:rPr>
  </w:style>
  <w:style w:type="paragraph" w:styleId="NormalWeb">
    <w:name w:val="Normal (Web)"/>
    <w:basedOn w:val="Normal"/>
    <w:pPr>
      <w:spacing w:before="280" w:after="280" w:line="240" w:lineRule="auto"/>
    </w:pPr>
    <w:rPr>
      <w:rFonts w:ascii="Times New Roman" w:eastAsia="Times New Roman" w:hAnsi="Times New Roman"/>
      <w:bCs w:val="0"/>
      <w:color w:val="auto"/>
      <w:szCs w:val="24"/>
      <w:lang w:val="en-GB"/>
    </w:rPr>
  </w:style>
  <w:style w:type="paragraph" w:customStyle="1" w:styleId="Heading10">
    <w:name w:val="Heading 10"/>
    <w:basedOn w:val="Heading"/>
    <w:next w:val="BodyText"/>
    <w:pPr>
      <w:numPr>
        <w:numId w:val="2"/>
      </w:numPr>
    </w:pPr>
    <w:rPr>
      <w:b/>
      <w:sz w:val="21"/>
      <w:szCs w:val="21"/>
    </w:rPr>
  </w:style>
  <w:style w:type="paragraph" w:styleId="ListParagraph">
    <w:name w:val="List Paragraph"/>
    <w:basedOn w:val="Normal"/>
    <w:uiPriority w:val="34"/>
    <w:qFormat/>
    <w:rsid w:val="00C112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bCs/>
      <w:color w:val="4F81BD"/>
      <w:sz w:val="24"/>
      <w:szCs w:val="26"/>
      <w:lang w:val="en-US" w:eastAsia="zh-CN"/>
    </w:rPr>
  </w:style>
  <w:style w:type="paragraph" w:styleId="Heading1">
    <w:name w:val="heading 1"/>
    <w:basedOn w:val="Heading"/>
    <w:next w:val="BodyText"/>
    <w:qFormat/>
    <w:pPr>
      <w:numPr>
        <w:numId w:val="1"/>
      </w:numPr>
      <w:outlineLvl w:val="0"/>
    </w:pPr>
    <w:rPr>
      <w:b/>
      <w:sz w:val="32"/>
      <w:szCs w:val="32"/>
    </w:rPr>
  </w:style>
  <w:style w:type="paragraph" w:styleId="Heading2">
    <w:name w:val="heading 2"/>
    <w:next w:val="Normal"/>
    <w:qFormat/>
    <w:pPr>
      <w:keepNext/>
      <w:keepLines/>
      <w:suppressAutoHyphens/>
      <w:spacing w:before="200" w:line="276" w:lineRule="auto"/>
      <w:jc w:val="center"/>
      <w:outlineLvl w:val="1"/>
    </w:pPr>
    <w:rPr>
      <w:rFonts w:ascii="Cambria" w:hAnsi="Cambria" w:cs="Cambria"/>
      <w:b/>
      <w:color w:val="4F81BD"/>
      <w:sz w:val="32"/>
      <w:szCs w:val="26"/>
      <w:lang w:val="en-US" w:eastAsia="zh-CN"/>
    </w:rPr>
  </w:style>
  <w:style w:type="paragraph" w:styleId="Heading3">
    <w:name w:val="heading 3"/>
    <w:next w:val="Normal"/>
    <w:qFormat/>
    <w:pPr>
      <w:keepNext/>
      <w:keepLines/>
      <w:numPr>
        <w:ilvl w:val="2"/>
        <w:numId w:val="1"/>
      </w:numPr>
      <w:suppressAutoHyphens/>
      <w:spacing w:before="200" w:line="276" w:lineRule="auto"/>
      <w:outlineLvl w:val="2"/>
    </w:pPr>
    <w:rPr>
      <w:rFonts w:ascii="Calibri" w:hAnsi="Calibri"/>
      <w:b/>
      <w:color w:val="4F81BD"/>
      <w:sz w:val="26"/>
      <w:szCs w:val="26"/>
      <w:lang w:val="en-US" w:eastAsia="zh-CN"/>
    </w:rPr>
  </w:style>
  <w:style w:type="paragraph" w:styleId="Heading4">
    <w:name w:val="heading 4"/>
    <w:basedOn w:val="Heading"/>
    <w:next w:val="BodyText"/>
    <w:qFormat/>
    <w:pPr>
      <w:numPr>
        <w:ilvl w:val="3"/>
        <w:numId w:val="1"/>
      </w:numPr>
      <w:outlineLvl w:val="3"/>
    </w:pPr>
    <w:rPr>
      <w:b/>
      <w:i/>
      <w:iCs/>
      <w:sz w:val="24"/>
      <w:szCs w:val="24"/>
    </w:rPr>
  </w:style>
  <w:style w:type="paragraph" w:styleId="Heading5">
    <w:name w:val="heading 5"/>
    <w:basedOn w:val="Heading"/>
    <w:next w:val="BodyText"/>
    <w:qFormat/>
    <w:pPr>
      <w:numPr>
        <w:ilvl w:val="4"/>
        <w:numId w:val="1"/>
      </w:numPr>
      <w:outlineLvl w:val="4"/>
    </w:pPr>
    <w:rPr>
      <w:b/>
      <w:sz w:val="24"/>
      <w:szCs w:val="24"/>
    </w:rPr>
  </w:style>
  <w:style w:type="paragraph" w:styleId="Heading6">
    <w:name w:val="heading 6"/>
    <w:basedOn w:val="Heading"/>
    <w:next w:val="BodyText"/>
    <w:qFormat/>
    <w:pPr>
      <w:numPr>
        <w:ilvl w:val="5"/>
        <w:numId w:val="1"/>
      </w:numPr>
      <w:outlineLvl w:val="5"/>
    </w:pPr>
    <w:rPr>
      <w:b/>
      <w:sz w:val="21"/>
      <w:szCs w:val="21"/>
    </w:rPr>
  </w:style>
  <w:style w:type="paragraph" w:styleId="Heading7">
    <w:name w:val="heading 7"/>
    <w:basedOn w:val="Heading"/>
    <w:next w:val="BodyText"/>
    <w:qFormat/>
    <w:pPr>
      <w:numPr>
        <w:ilvl w:val="6"/>
        <w:numId w:val="1"/>
      </w:numPr>
      <w:outlineLvl w:val="6"/>
    </w:pPr>
    <w:rPr>
      <w:b/>
      <w:sz w:val="21"/>
      <w:szCs w:val="21"/>
    </w:rPr>
  </w:style>
  <w:style w:type="paragraph" w:styleId="Heading8">
    <w:name w:val="heading 8"/>
    <w:basedOn w:val="Heading"/>
    <w:next w:val="BodyText"/>
    <w:qFormat/>
    <w:pPr>
      <w:numPr>
        <w:ilvl w:val="7"/>
        <w:numId w:val="1"/>
      </w:numPr>
      <w:outlineLvl w:val="7"/>
    </w:pPr>
    <w:rPr>
      <w:b/>
      <w:sz w:val="21"/>
      <w:szCs w:val="21"/>
    </w:rPr>
  </w:style>
  <w:style w:type="paragraph" w:styleId="Heading9">
    <w:name w:val="heading 9"/>
    <w:basedOn w:val="Heading"/>
    <w:next w:val="BodyText"/>
    <w:qFormat/>
    <w:pPr>
      <w:numPr>
        <w:ilvl w:val="8"/>
        <w:numId w:val="1"/>
      </w:numPr>
      <w:outlineLvl w:val="8"/>
    </w:pPr>
    <w:rPr>
      <w:b/>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4z0">
    <w:name w:val="WW8Num4z0"/>
    <w:rPr>
      <w:rFonts w:ascii="Symbol" w:hAnsi="Symbol" w:cs="Symbol"/>
    </w:rPr>
  </w:style>
  <w:style w:type="character" w:customStyle="1" w:styleId="WW8Num4z1">
    <w:name w:val="WW8Num4z1"/>
    <w:rPr>
      <w:rFonts w:ascii="OpenSymbol" w:hAnsi="OpenSymbol" w:cs="Courier New"/>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2z0">
    <w:name w:val="WW8Num2z0"/>
    <w:rPr>
      <w:rFonts w:ascii="Symbol" w:hAnsi="Symbol" w:cs="Symbol"/>
    </w:rPr>
  </w:style>
  <w:style w:type="character" w:customStyle="1" w:styleId="WW-Absatz-Standardschriftart111111">
    <w:name w:val="WW-Absatz-Standardschriftart111111"/>
  </w:style>
  <w:style w:type="character" w:customStyle="1" w:styleId="WW8Num3z2">
    <w:name w:val="WW8Num3z2"/>
    <w:rPr>
      <w:rFonts w:ascii="Wingdings" w:hAnsi="Wingdings" w:cs="Wingdings"/>
    </w:rPr>
  </w:style>
  <w:style w:type="character" w:customStyle="1" w:styleId="Heading2Char">
    <w:name w:val="Heading 2 Char"/>
    <w:rPr>
      <w:rFonts w:ascii="Cambria" w:eastAsia="Times New Roman" w:hAnsi="Cambria" w:cs="Cambria"/>
      <w:b/>
      <w:color w:val="4F81BD"/>
      <w:sz w:val="32"/>
      <w:szCs w:val="26"/>
      <w:lang w:val="en-US" w:bidi="ar-SA"/>
    </w:rPr>
  </w:style>
  <w:style w:type="character" w:customStyle="1" w:styleId="Heading3Char">
    <w:name w:val="Heading 3 Char"/>
    <w:rPr>
      <w:rFonts w:eastAsia="Times New Roman"/>
      <w:b/>
      <w:color w:val="4F81BD"/>
      <w:sz w:val="26"/>
      <w:szCs w:val="26"/>
      <w:lang w:val="en-US" w:bidi="ar-SA"/>
    </w:rPr>
  </w:style>
  <w:style w:type="character" w:customStyle="1" w:styleId="HeaderChar">
    <w:name w:val="Header Char"/>
    <w:rPr>
      <w:bCs/>
      <w:color w:val="4F81BD"/>
      <w:sz w:val="24"/>
      <w:szCs w:val="26"/>
    </w:rPr>
  </w:style>
  <w:style w:type="character" w:customStyle="1" w:styleId="FooterChar">
    <w:name w:val="Footer Char"/>
    <w:rPr>
      <w:bCs/>
      <w:color w:val="4F81BD"/>
      <w:sz w:val="24"/>
      <w:szCs w:val="26"/>
    </w:rPr>
  </w:style>
  <w:style w:type="character" w:styleId="Hyperlink">
    <w:name w:val="Hyperlink"/>
    <w:rPr>
      <w:color w:val="0000FF"/>
      <w:u w:val="single"/>
    </w:rPr>
  </w:style>
  <w:style w:type="character" w:styleId="Strong">
    <w:name w:val="Strong"/>
    <w:qFormat/>
    <w:rPr>
      <w:b/>
      <w:bCs/>
    </w:rPr>
  </w:style>
  <w:style w:type="character" w:styleId="Emphasis">
    <w:name w:val="Emphasis"/>
    <w:qFormat/>
    <w:rPr>
      <w:i/>
      <w:iCs/>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pPr>
      <w:suppressLineNumbers/>
    </w:pPr>
    <w:rPr>
      <w:rFonts w:cs="Lohit Hindi"/>
    </w:rPr>
  </w:style>
  <w:style w:type="paragraph" w:customStyle="1" w:styleId="Code">
    <w:name w:val="Code"/>
    <w:next w:val="Normal"/>
    <w:pPr>
      <w:suppressAutoHyphens/>
      <w:spacing w:after="200" w:line="276" w:lineRule="auto"/>
      <w:ind w:left="720"/>
    </w:pPr>
    <w:rPr>
      <w:rFonts w:ascii="Courier New" w:eastAsia="Calibri" w:hAnsi="Courier New" w:cs="Courier New"/>
      <w:bCs/>
      <w:color w:val="4F81BD"/>
      <w:szCs w:val="26"/>
      <w:lang w:eastAsia="zh-CN"/>
    </w:rPr>
  </w:style>
  <w:style w:type="paragraph" w:styleId="Header">
    <w:name w:val="header"/>
    <w:basedOn w:val="Normal"/>
    <w:pPr>
      <w:tabs>
        <w:tab w:val="center" w:pos="4680"/>
        <w:tab w:val="right" w:pos="9360"/>
      </w:tabs>
    </w:pPr>
    <w:rPr>
      <w:lang w:val="x-none"/>
    </w:rPr>
  </w:style>
  <w:style w:type="paragraph" w:styleId="Footer">
    <w:name w:val="footer"/>
    <w:basedOn w:val="Normal"/>
    <w:pPr>
      <w:tabs>
        <w:tab w:val="center" w:pos="4680"/>
        <w:tab w:val="right" w:pos="9360"/>
      </w:tabs>
    </w:pPr>
    <w:rPr>
      <w:lang w:val="x-none"/>
    </w:rPr>
  </w:style>
  <w:style w:type="paragraph" w:styleId="NormalWeb">
    <w:name w:val="Normal (Web)"/>
    <w:basedOn w:val="Normal"/>
    <w:pPr>
      <w:spacing w:before="280" w:after="280" w:line="240" w:lineRule="auto"/>
    </w:pPr>
    <w:rPr>
      <w:rFonts w:ascii="Times New Roman" w:eastAsia="Times New Roman" w:hAnsi="Times New Roman"/>
      <w:bCs w:val="0"/>
      <w:color w:val="auto"/>
      <w:szCs w:val="24"/>
      <w:lang w:val="en-GB"/>
    </w:rPr>
  </w:style>
  <w:style w:type="paragraph" w:customStyle="1" w:styleId="Heading10">
    <w:name w:val="Heading 10"/>
    <w:basedOn w:val="Heading"/>
    <w:next w:val="BodyText"/>
    <w:pPr>
      <w:numPr>
        <w:numId w:val="2"/>
      </w:numPr>
    </w:pPr>
    <w:rPr>
      <w:b/>
      <w:sz w:val="21"/>
      <w:szCs w:val="21"/>
    </w:rPr>
  </w:style>
  <w:style w:type="paragraph" w:styleId="ListParagraph">
    <w:name w:val="List Paragraph"/>
    <w:basedOn w:val="Normal"/>
    <w:uiPriority w:val="34"/>
    <w:qFormat/>
    <w:rsid w:val="00C11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020965">
      <w:bodyDiv w:val="1"/>
      <w:marLeft w:val="0"/>
      <w:marRight w:val="0"/>
      <w:marTop w:val="0"/>
      <w:marBottom w:val="0"/>
      <w:divBdr>
        <w:top w:val="none" w:sz="0" w:space="0" w:color="auto"/>
        <w:left w:val="none" w:sz="0" w:space="0" w:color="auto"/>
        <w:bottom w:val="none" w:sz="0" w:space="0" w:color="auto"/>
        <w:right w:val="none" w:sz="0" w:space="0" w:color="auto"/>
      </w:divBdr>
      <w:divsChild>
        <w:div w:id="935864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lph\My%20Documents\imat3608\lectureOutlines\Lecture%20%20numb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Lecture  number</Template>
  <TotalTime>2</TotalTime>
  <Pages>2</Pages>
  <Words>303</Words>
  <Characters>1396</Characters>
  <Application>Microsoft Office Word</Application>
  <DocSecurity>0</DocSecurity>
  <Lines>37</Lines>
  <Paragraphs>34</Paragraphs>
  <ScaleCrop>false</ScaleCrop>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Birkenhead</dc:creator>
  <cp:keywords/>
  <cp:lastModifiedBy>Jethro Shell</cp:lastModifiedBy>
  <cp:revision>14</cp:revision>
  <cp:lastPrinted>2014-10-12T12:08:00Z</cp:lastPrinted>
  <dcterms:created xsi:type="dcterms:W3CDTF">2014-10-12T12:11:00Z</dcterms:created>
  <dcterms:modified xsi:type="dcterms:W3CDTF">2015-10-01T12:58:00Z</dcterms:modified>
</cp:coreProperties>
</file>